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CF304" w14:textId="28B16759" w:rsidR="00FF2EE3" w:rsidRDefault="00392837" w:rsidP="00392837">
      <w:pPr>
        <w:jc w:val="center"/>
        <w:rPr>
          <w:b/>
        </w:rPr>
      </w:pPr>
      <w:r w:rsidRPr="00392837">
        <w:rPr>
          <w:b/>
        </w:rPr>
        <w:t>FINANCIAL MANAGEMENT</w:t>
      </w:r>
      <w:r w:rsidR="00056695">
        <w:rPr>
          <w:b/>
        </w:rPr>
        <w:t xml:space="preserve"> </w:t>
      </w:r>
      <w:r w:rsidR="00671D09">
        <w:rPr>
          <w:b/>
        </w:rPr>
        <w:t>CHECKLIST</w:t>
      </w:r>
    </w:p>
    <w:p w14:paraId="36F679F4" w14:textId="77777777" w:rsidR="00671D09" w:rsidRDefault="00671D09" w:rsidP="00392837">
      <w:pPr>
        <w:jc w:val="center"/>
        <w:rPr>
          <w:b/>
        </w:rPr>
      </w:pPr>
    </w:p>
    <w:p w14:paraId="7ABF4983" w14:textId="2218F299" w:rsidR="00BE3256" w:rsidRPr="0083359A" w:rsidRDefault="0083359A" w:rsidP="00BE3256">
      <w:pPr>
        <w:rPr>
          <w:b/>
        </w:rPr>
      </w:pPr>
      <w:r w:rsidRPr="0083359A">
        <w:rPr>
          <w:b/>
        </w:rPr>
        <w:t>BUDGET/PROFORMA</w:t>
      </w:r>
    </w:p>
    <w:p w14:paraId="0CCCA66A" w14:textId="77777777" w:rsidR="0083359A" w:rsidRDefault="0083359A" w:rsidP="00BE3256"/>
    <w:p w14:paraId="5A637522" w14:textId="1E2BC491" w:rsidR="00BE3256" w:rsidRDefault="00BE3256" w:rsidP="00BE3256">
      <w:r>
        <w:t>BUDGET/PROFORMA</w:t>
      </w:r>
      <w:r w:rsidR="0083359A">
        <w:t xml:space="preserve">: </w:t>
      </w:r>
      <w:r>
        <w:t>Do you have a budget/proforma that is thorough but able to adapt to changes (includes Profit &amp; Loss, Cash Flow, and Balance Sheet)?</w:t>
      </w:r>
    </w:p>
    <w:p w14:paraId="34919057" w14:textId="77777777" w:rsidR="00BE3256" w:rsidRDefault="00BE3256" w:rsidP="00392837"/>
    <w:p w14:paraId="321F9300" w14:textId="0057426B" w:rsidR="0083359A" w:rsidRPr="0083359A" w:rsidRDefault="0083359A" w:rsidP="00392837">
      <w:pPr>
        <w:rPr>
          <w:b/>
        </w:rPr>
      </w:pPr>
      <w:r w:rsidRPr="0083359A">
        <w:rPr>
          <w:b/>
        </w:rPr>
        <w:t>TOP LEVEL MANAGEMENT</w:t>
      </w:r>
    </w:p>
    <w:p w14:paraId="2E9BA710" w14:textId="77777777" w:rsidR="0083359A" w:rsidRDefault="0083359A" w:rsidP="00392837"/>
    <w:p w14:paraId="43B6D8F5" w14:textId="4E7549CA" w:rsidR="00056695" w:rsidRPr="007810A5" w:rsidRDefault="00056695" w:rsidP="00392837">
      <w:r w:rsidRPr="007810A5">
        <w:t>FINANCIAL ADVISORS</w:t>
      </w:r>
      <w:r w:rsidR="0083359A">
        <w:t xml:space="preserve">: </w:t>
      </w:r>
      <w:r w:rsidR="007810A5">
        <w:t>Do you have financial advisors?</w:t>
      </w:r>
    </w:p>
    <w:p w14:paraId="266845B9" w14:textId="77777777" w:rsidR="00056695" w:rsidRPr="007810A5" w:rsidRDefault="00056695" w:rsidP="00392837"/>
    <w:p w14:paraId="18374288" w14:textId="07ED750A" w:rsidR="00056695" w:rsidRDefault="00056695" w:rsidP="00392837">
      <w:r w:rsidRPr="007810A5">
        <w:t>ACCOUNTANT</w:t>
      </w:r>
      <w:r w:rsidR="0083359A">
        <w:t xml:space="preserve">: </w:t>
      </w:r>
      <w:r w:rsidR="007810A5">
        <w:t>Do you have an accountant?</w:t>
      </w:r>
    </w:p>
    <w:p w14:paraId="0698F664" w14:textId="77777777" w:rsidR="0083359A" w:rsidRDefault="0083359A" w:rsidP="0083359A"/>
    <w:p w14:paraId="314D894C" w14:textId="77777777" w:rsidR="0083359A" w:rsidRDefault="0083359A" w:rsidP="0083359A">
      <w:r>
        <w:t>ACCOUNTING YEAR: Do you know whether you operate on a fiscal or calendar year?</w:t>
      </w:r>
    </w:p>
    <w:p w14:paraId="13E02A20" w14:textId="77777777" w:rsidR="0083359A" w:rsidRDefault="0083359A" w:rsidP="0083359A"/>
    <w:p w14:paraId="19BCCE24" w14:textId="77777777" w:rsidR="0083359A" w:rsidRPr="007810A5" w:rsidRDefault="0083359A" w:rsidP="0083359A">
      <w:r>
        <w:t>TAX FILING FREQUENCY: Do you know when and at what frequency you have to file taxes?</w:t>
      </w:r>
    </w:p>
    <w:p w14:paraId="073B5B8F" w14:textId="77777777" w:rsidR="0083359A" w:rsidRDefault="0083359A" w:rsidP="0083359A"/>
    <w:p w14:paraId="0B342231" w14:textId="77777777" w:rsidR="0083359A" w:rsidRDefault="0083359A" w:rsidP="0083359A">
      <w:r>
        <w:t>RECURRING TRANSACTIONS</w:t>
      </w:r>
    </w:p>
    <w:p w14:paraId="6A106FD7" w14:textId="77777777" w:rsidR="0083359A" w:rsidRDefault="0083359A" w:rsidP="0083359A">
      <w:r>
        <w:t>Have you setup a system for recurring journal transactions and adjustments (depreciation, payroll, inventory, sales, bonuses, reversals, cash in drawers, withdrawals, deposits, etc.)?</w:t>
      </w:r>
    </w:p>
    <w:p w14:paraId="15EADFA8" w14:textId="77777777" w:rsidR="0083359A" w:rsidRDefault="0083359A" w:rsidP="0083359A"/>
    <w:p w14:paraId="6E92F710" w14:textId="77777777" w:rsidR="0083359A" w:rsidRDefault="0083359A" w:rsidP="0083359A">
      <w:r>
        <w:t>ACCOUNTING SYSTEM (ACCRUAL V. CASH): Do you know whether you operate on an accrual or cash basis (recommend accrual)?</w:t>
      </w:r>
    </w:p>
    <w:p w14:paraId="428B8801" w14:textId="77777777" w:rsidR="00BE3256" w:rsidRDefault="00BE3256" w:rsidP="00BE3256"/>
    <w:p w14:paraId="114BBCDD" w14:textId="171D0226" w:rsidR="00BE3256" w:rsidRPr="007810A5" w:rsidRDefault="00BE3256" w:rsidP="00BE3256">
      <w:r>
        <w:t>DEPRECIATION</w:t>
      </w:r>
      <w:r w:rsidR="0083359A">
        <w:t xml:space="preserve"> SCHEDULE: </w:t>
      </w:r>
      <w:r>
        <w:t>Do you have a schedule for depreciation?</w:t>
      </w:r>
    </w:p>
    <w:p w14:paraId="27C848C2" w14:textId="77777777" w:rsidR="007810A5" w:rsidRDefault="007810A5" w:rsidP="00392837"/>
    <w:p w14:paraId="4EE81D7B" w14:textId="114B5708" w:rsidR="0083359A" w:rsidRDefault="0083359A" w:rsidP="00392837">
      <w:pPr>
        <w:rPr>
          <w:b/>
        </w:rPr>
      </w:pPr>
      <w:r>
        <w:rPr>
          <w:b/>
        </w:rPr>
        <w:t>BOOKKEEPING</w:t>
      </w:r>
    </w:p>
    <w:p w14:paraId="39BFE1EF" w14:textId="77777777" w:rsidR="0083359A" w:rsidRPr="0083359A" w:rsidRDefault="0083359A" w:rsidP="00392837">
      <w:pPr>
        <w:rPr>
          <w:b/>
        </w:rPr>
      </w:pPr>
    </w:p>
    <w:p w14:paraId="01FB2DAA" w14:textId="3D79C51A" w:rsidR="007810A5" w:rsidRPr="007810A5" w:rsidRDefault="007810A5" w:rsidP="00392837">
      <w:r>
        <w:t>BOOKKEEPER</w:t>
      </w:r>
      <w:r w:rsidR="00343F87">
        <w:t xml:space="preserve">: </w:t>
      </w:r>
      <w:r>
        <w:t>D</w:t>
      </w:r>
      <w:r w:rsidR="00343F87">
        <w:t>o</w:t>
      </w:r>
      <w:r>
        <w:t xml:space="preserve"> you have a bookkeeper?</w:t>
      </w:r>
    </w:p>
    <w:p w14:paraId="1C6009BE" w14:textId="77777777" w:rsidR="0083359A" w:rsidRPr="007810A5" w:rsidRDefault="0083359A" w:rsidP="0083359A"/>
    <w:p w14:paraId="7B1EE7DE" w14:textId="0FBF72C9" w:rsidR="0083359A" w:rsidRPr="007810A5" w:rsidRDefault="0083359A" w:rsidP="0083359A">
      <w:r>
        <w:t>MAILING</w:t>
      </w:r>
      <w:r w:rsidRPr="007810A5">
        <w:t xml:space="preserve"> ADDRESS FOR </w:t>
      </w:r>
      <w:r>
        <w:t>ACCOUNTS PAYABLE AND RECEIVABLE</w:t>
      </w:r>
      <w:r w:rsidR="00343F87">
        <w:t xml:space="preserve">: </w:t>
      </w:r>
      <w:r>
        <w:t>Do you have a business address for financial purposes?</w:t>
      </w:r>
    </w:p>
    <w:p w14:paraId="6DD753CB" w14:textId="77777777" w:rsidR="00056695" w:rsidRPr="007810A5" w:rsidRDefault="00056695" w:rsidP="00392837"/>
    <w:p w14:paraId="47F25392" w14:textId="17AAE1EE" w:rsidR="00056695" w:rsidRDefault="00056695" w:rsidP="00392837">
      <w:r w:rsidRPr="007810A5">
        <w:t>BOOKKEEPING SOFTWARE</w:t>
      </w:r>
      <w:r w:rsidR="00343F87">
        <w:t xml:space="preserve">: </w:t>
      </w:r>
      <w:r w:rsidR="007810A5">
        <w:t>Do you have technology to help with bookkeeping?</w:t>
      </w:r>
    </w:p>
    <w:p w14:paraId="3C8ABAB3" w14:textId="77777777" w:rsidR="00106C9F" w:rsidRDefault="00106C9F" w:rsidP="00392837"/>
    <w:p w14:paraId="31294A42" w14:textId="44DC7700" w:rsidR="00106C9F" w:rsidRPr="007810A5" w:rsidRDefault="00106C9F" w:rsidP="00392837">
      <w:r>
        <w:t>LEVEL OF ACCOUNTING DETAILS/GOALS FOR REPORTS:  Have you determined a fine line between the level of detail in bookkeeping that can be reasonably handled and will insure meaningful reports?</w:t>
      </w:r>
    </w:p>
    <w:p w14:paraId="5FC12CC8" w14:textId="77777777" w:rsidR="00BE3256" w:rsidRPr="007810A5" w:rsidRDefault="00BE3256" w:rsidP="00BE3256"/>
    <w:p w14:paraId="76CABB3E" w14:textId="4A3F082A" w:rsidR="00BE3256" w:rsidRPr="007810A5" w:rsidRDefault="00BE3256" w:rsidP="00BE3256">
      <w:r w:rsidRPr="007810A5">
        <w:t>REPORTING CYCLE</w:t>
      </w:r>
      <w:r w:rsidR="00343F87">
        <w:t xml:space="preserve">: </w:t>
      </w:r>
      <w:r>
        <w:t>Have you determined the frequency of your reporting cycle?</w:t>
      </w:r>
    </w:p>
    <w:p w14:paraId="70E0DBAC" w14:textId="77777777" w:rsidR="00056695" w:rsidRPr="007810A5" w:rsidRDefault="00056695" w:rsidP="00392837"/>
    <w:p w14:paraId="45F01217" w14:textId="143611C6" w:rsidR="00056695" w:rsidRPr="007810A5" w:rsidRDefault="00056695" w:rsidP="00392837">
      <w:r w:rsidRPr="007810A5">
        <w:t>ACCOUNTS PAYABLE</w:t>
      </w:r>
      <w:r w:rsidR="00BE3256" w:rsidRPr="00BE3256">
        <w:t xml:space="preserve"> </w:t>
      </w:r>
      <w:r w:rsidR="00BE3256">
        <w:t xml:space="preserve">&amp; </w:t>
      </w:r>
      <w:r w:rsidR="00BE3256" w:rsidRPr="007810A5">
        <w:t>RECEIVABLE</w:t>
      </w:r>
      <w:r w:rsidR="00BE3256">
        <w:t xml:space="preserve"> SOFTWARE</w:t>
      </w:r>
      <w:r w:rsidR="00343F87">
        <w:t xml:space="preserve">: </w:t>
      </w:r>
      <w:r w:rsidR="007810A5">
        <w:t>Do you have a system for accounts payable</w:t>
      </w:r>
      <w:r w:rsidR="00BE3256">
        <w:t xml:space="preserve"> and receivable</w:t>
      </w:r>
      <w:r w:rsidR="007810A5">
        <w:t>?</w:t>
      </w:r>
    </w:p>
    <w:p w14:paraId="593452D4" w14:textId="77777777" w:rsidR="00BE3256" w:rsidRDefault="00BE3256" w:rsidP="00BE3256"/>
    <w:p w14:paraId="3999B7FE" w14:textId="3F559884" w:rsidR="00BE3256" w:rsidRPr="007810A5" w:rsidRDefault="00BE3256" w:rsidP="00BE3256">
      <w:r w:rsidRPr="007810A5">
        <w:lastRenderedPageBreak/>
        <w:t>CHART OF ACCOUNTS</w:t>
      </w:r>
      <w:r w:rsidR="00343F87">
        <w:t xml:space="preserve">: </w:t>
      </w:r>
      <w:r>
        <w:t>Do you have a chart of accounts?</w:t>
      </w:r>
    </w:p>
    <w:p w14:paraId="582D5799" w14:textId="77777777" w:rsidR="00BE3256" w:rsidRDefault="00BE3256" w:rsidP="00BE3256"/>
    <w:p w14:paraId="36A45455" w14:textId="233AFCB1" w:rsidR="00BE3256" w:rsidRPr="007810A5" w:rsidRDefault="00BE3256" w:rsidP="00BE3256">
      <w:r w:rsidRPr="007810A5">
        <w:t>CAPITALIZED COSTS</w:t>
      </w:r>
      <w:r w:rsidR="00343F87">
        <w:t xml:space="preserve">: </w:t>
      </w:r>
      <w:r>
        <w:t>Do you have a system for determining capitalized costs?</w:t>
      </w:r>
    </w:p>
    <w:p w14:paraId="594417CB" w14:textId="77777777" w:rsidR="00BE3256" w:rsidRPr="007810A5" w:rsidRDefault="00BE3256" w:rsidP="00BE3256"/>
    <w:p w14:paraId="6E953D9B" w14:textId="09A5B6A2" w:rsidR="00BE3256" w:rsidRPr="007810A5" w:rsidRDefault="00BE3256" w:rsidP="00BE3256">
      <w:r w:rsidRPr="007810A5">
        <w:t>EXPENSES</w:t>
      </w:r>
      <w:r w:rsidR="00343F87">
        <w:t xml:space="preserve">: </w:t>
      </w:r>
      <w:r>
        <w:t>Do you have a system for determining expenses?</w:t>
      </w:r>
    </w:p>
    <w:p w14:paraId="67BD42B6" w14:textId="77777777" w:rsidR="00BE3256" w:rsidRPr="007810A5" w:rsidRDefault="00BE3256" w:rsidP="00BE3256"/>
    <w:p w14:paraId="59FF0EAC" w14:textId="2A549239" w:rsidR="00BE3256" w:rsidRPr="007810A5" w:rsidRDefault="00BE3256" w:rsidP="00BE3256">
      <w:r w:rsidRPr="007810A5">
        <w:t>SALES TERMS</w:t>
      </w:r>
      <w:r w:rsidR="00343F87">
        <w:t xml:space="preserve">: </w:t>
      </w:r>
      <w:r>
        <w:t>Do you have sales terms?</w:t>
      </w:r>
    </w:p>
    <w:p w14:paraId="21B54B91" w14:textId="77777777" w:rsidR="00BE3256" w:rsidRPr="007810A5" w:rsidRDefault="00BE3256" w:rsidP="00BE3256"/>
    <w:p w14:paraId="59C76A02" w14:textId="35692B24" w:rsidR="00BE3256" w:rsidRDefault="00BE3256" w:rsidP="00BE3256">
      <w:r w:rsidRPr="007810A5">
        <w:t>PRODUCT WARRANTIES AND REFUNDS</w:t>
      </w:r>
      <w:r w:rsidR="00343F87">
        <w:t xml:space="preserve">: </w:t>
      </w:r>
      <w:r>
        <w:t>Do you have a system for product warranties and refunds?</w:t>
      </w:r>
    </w:p>
    <w:p w14:paraId="523AB680" w14:textId="77777777" w:rsidR="00BE3256" w:rsidRDefault="00BE3256" w:rsidP="00BE3256"/>
    <w:p w14:paraId="6CADE362" w14:textId="4DB864AA" w:rsidR="00BE3256" w:rsidRDefault="00BE3256" w:rsidP="00BE3256">
      <w:r>
        <w:t>DISCOUNTS</w:t>
      </w:r>
      <w:r w:rsidR="00343F87">
        <w:t xml:space="preserve">: </w:t>
      </w:r>
      <w:r>
        <w:t>Do you have a system for employee/customer discounts?</w:t>
      </w:r>
    </w:p>
    <w:p w14:paraId="7652260B" w14:textId="77777777" w:rsidR="00BE3256" w:rsidRDefault="00BE3256" w:rsidP="00BE3256"/>
    <w:p w14:paraId="7FAD3BE5" w14:textId="6E9D0BFD" w:rsidR="00BE3256" w:rsidRDefault="00BE3256" w:rsidP="00BE3256">
      <w:r>
        <w:t>DOCUMENT MANAGEMENT SOFTWARE</w:t>
      </w:r>
      <w:r w:rsidR="00343F87">
        <w:t xml:space="preserve">: </w:t>
      </w:r>
      <w:r>
        <w:t>Do you have a system for document management (receipts, invoices, contracts)?</w:t>
      </w:r>
    </w:p>
    <w:p w14:paraId="5E867FF1" w14:textId="77777777" w:rsidR="00BE3256" w:rsidRDefault="00BE3256" w:rsidP="00392837"/>
    <w:p w14:paraId="2725B625" w14:textId="0759EE61" w:rsidR="0083359A" w:rsidRPr="0083359A" w:rsidRDefault="0083359A" w:rsidP="00392837">
      <w:pPr>
        <w:rPr>
          <w:b/>
        </w:rPr>
      </w:pPr>
      <w:r>
        <w:rPr>
          <w:b/>
        </w:rPr>
        <w:t>BANKING</w:t>
      </w:r>
    </w:p>
    <w:p w14:paraId="6CC97351" w14:textId="77777777" w:rsidR="0083359A" w:rsidRDefault="0083359A" w:rsidP="00392837"/>
    <w:p w14:paraId="1B22B970" w14:textId="09DE591D" w:rsidR="00056695" w:rsidRDefault="00BE3256" w:rsidP="00392837">
      <w:r>
        <w:t>C</w:t>
      </w:r>
      <w:r w:rsidR="00056695" w:rsidRPr="007810A5">
        <w:t>HECKING</w:t>
      </w:r>
      <w:r w:rsidR="00392837" w:rsidRPr="007810A5">
        <w:t xml:space="preserve"> ACCOUNT</w:t>
      </w:r>
      <w:r w:rsidR="00056695" w:rsidRPr="007810A5">
        <w:t>S</w:t>
      </w:r>
      <w:r w:rsidR="00343F87">
        <w:t xml:space="preserve">: </w:t>
      </w:r>
      <w:r w:rsidR="007810A5">
        <w:t>Have you setup your checking accounts?</w:t>
      </w:r>
    </w:p>
    <w:p w14:paraId="39563138" w14:textId="77777777" w:rsidR="001B2403" w:rsidRDefault="001B2403" w:rsidP="00392837"/>
    <w:p w14:paraId="4B18C6F1" w14:textId="483B0BA6" w:rsidR="001B2403" w:rsidRPr="007810A5" w:rsidRDefault="00BE3256" w:rsidP="00392837">
      <w:r>
        <w:t>DOWNLOADING</w:t>
      </w:r>
      <w:r w:rsidR="001B2403">
        <w:t xml:space="preserve"> TRANSACTIONS</w:t>
      </w:r>
      <w:r w:rsidR="00343F87">
        <w:t xml:space="preserve">: </w:t>
      </w:r>
      <w:r w:rsidR="001B2403">
        <w:t>Do your bank transactions automatically download to your bookkeeping software?</w:t>
      </w:r>
    </w:p>
    <w:p w14:paraId="5C4E0988" w14:textId="77777777" w:rsidR="00BE3256" w:rsidRDefault="00BE3256" w:rsidP="00BE3256"/>
    <w:p w14:paraId="344A463D" w14:textId="11AD0B56" w:rsidR="00BE3256" w:rsidRDefault="00BE3256" w:rsidP="00BE3256">
      <w:r>
        <w:t>SIGNATORY</w:t>
      </w:r>
      <w:r w:rsidR="00343F87">
        <w:t xml:space="preserve">: </w:t>
      </w:r>
      <w:r>
        <w:t>Do you have a system for who is authorized to sign checks?</w:t>
      </w:r>
    </w:p>
    <w:p w14:paraId="20755765" w14:textId="77777777" w:rsidR="00BE3256" w:rsidRDefault="00BE3256" w:rsidP="00BE3256"/>
    <w:p w14:paraId="211E98F2" w14:textId="1655A9C9" w:rsidR="00BE3256" w:rsidRPr="007810A5" w:rsidRDefault="00BE3256" w:rsidP="00BE3256">
      <w:r>
        <w:t>DEBIT/CREDIT CARDS</w:t>
      </w:r>
      <w:r w:rsidR="00343F87">
        <w:t xml:space="preserve">: </w:t>
      </w:r>
      <w:r>
        <w:t>Do you have a system for who has access to debit/credit cards?</w:t>
      </w:r>
    </w:p>
    <w:p w14:paraId="2F31A35C" w14:textId="77777777" w:rsidR="00BE3256" w:rsidRDefault="00BE3256" w:rsidP="00BE3256"/>
    <w:p w14:paraId="201AADC5" w14:textId="38F050BF" w:rsidR="0083359A" w:rsidRPr="0083359A" w:rsidRDefault="0083359A" w:rsidP="00BE3256">
      <w:pPr>
        <w:rPr>
          <w:b/>
        </w:rPr>
      </w:pPr>
      <w:r>
        <w:rPr>
          <w:b/>
        </w:rPr>
        <w:t>EMPLOYEES &amp; PAYROLL</w:t>
      </w:r>
    </w:p>
    <w:p w14:paraId="3A8930B0" w14:textId="77777777" w:rsidR="0083359A" w:rsidRPr="007810A5" w:rsidRDefault="0083359A" w:rsidP="00BE3256"/>
    <w:p w14:paraId="33DF40B5" w14:textId="35F19181" w:rsidR="00BE3256" w:rsidRPr="007810A5" w:rsidRDefault="00BE3256" w:rsidP="00BE3256">
      <w:r w:rsidRPr="007810A5">
        <w:t>PAYROLL</w:t>
      </w:r>
      <w:r>
        <w:t xml:space="preserve"> SOFTWARE</w:t>
      </w:r>
      <w:r w:rsidR="00343F87">
        <w:t xml:space="preserve">: </w:t>
      </w:r>
      <w:r>
        <w:t>Do you have a system for payroll?</w:t>
      </w:r>
    </w:p>
    <w:p w14:paraId="269F2478" w14:textId="77777777" w:rsidR="0083359A" w:rsidRDefault="0083359A" w:rsidP="0083359A"/>
    <w:p w14:paraId="33179449" w14:textId="1C75F04F" w:rsidR="0083359A" w:rsidRDefault="0083359A" w:rsidP="0083359A">
      <w:r>
        <w:t>W-4 FORMS</w:t>
      </w:r>
      <w:r w:rsidR="00343F87">
        <w:t xml:space="preserve">: </w:t>
      </w:r>
      <w:r>
        <w:t>Do you have a system for collecting W-4 forms?</w:t>
      </w:r>
    </w:p>
    <w:p w14:paraId="6F36868E" w14:textId="77777777" w:rsidR="00BE3256" w:rsidRPr="007810A5" w:rsidRDefault="00BE3256" w:rsidP="00BE3256"/>
    <w:p w14:paraId="15FAE558" w14:textId="14EF433E" w:rsidR="00BE3256" w:rsidRPr="007810A5" w:rsidRDefault="0083359A" w:rsidP="00BE3256">
      <w:r>
        <w:t xml:space="preserve">EMPLOYEE </w:t>
      </w:r>
      <w:r w:rsidR="00BE3256" w:rsidRPr="007810A5">
        <w:t>STOCK OPTIONS</w:t>
      </w:r>
      <w:r w:rsidR="00343F87">
        <w:t xml:space="preserve">: </w:t>
      </w:r>
      <w:r w:rsidR="00BE3256">
        <w:t>Do you have a system for stock options.</w:t>
      </w:r>
    </w:p>
    <w:p w14:paraId="553D0E60" w14:textId="77777777" w:rsidR="00BE3256" w:rsidRPr="007810A5" w:rsidRDefault="00BE3256" w:rsidP="00BE3256"/>
    <w:p w14:paraId="71A8433C" w14:textId="497D96BD" w:rsidR="00BE3256" w:rsidRDefault="00BE3256" w:rsidP="00BE3256">
      <w:r w:rsidRPr="007810A5">
        <w:t>EMPLOYEE BENEFITS</w:t>
      </w:r>
      <w:r w:rsidR="00343F87">
        <w:t xml:space="preserve">: </w:t>
      </w:r>
      <w:r>
        <w:t>Do you have a system for employee benefits?</w:t>
      </w:r>
    </w:p>
    <w:p w14:paraId="60BAB4DB" w14:textId="77777777" w:rsidR="00BE3256" w:rsidRDefault="00BE3256" w:rsidP="00BE3256"/>
    <w:p w14:paraId="5CCEC353" w14:textId="69B99065" w:rsidR="00BE3256" w:rsidRDefault="00BE3256" w:rsidP="00BE3256">
      <w:r>
        <w:t>EMPLOYEE/LABOR REQUIREMENTS</w:t>
      </w:r>
      <w:r w:rsidR="00343F87">
        <w:t xml:space="preserve">: </w:t>
      </w:r>
      <w:r>
        <w:t>Do you have a system for handling government regulated labor and employment requirements?</w:t>
      </w:r>
    </w:p>
    <w:p w14:paraId="5B620988" w14:textId="77777777" w:rsidR="00CE6E81" w:rsidRDefault="00CE6E81" w:rsidP="00392837"/>
    <w:p w14:paraId="6A8567FB" w14:textId="78986F81" w:rsidR="0083359A" w:rsidRPr="0083359A" w:rsidRDefault="0083359A" w:rsidP="00392837">
      <w:pPr>
        <w:rPr>
          <w:b/>
        </w:rPr>
      </w:pPr>
      <w:r>
        <w:rPr>
          <w:b/>
        </w:rPr>
        <w:t>ENTITY LEGAL REQUIREMENTS</w:t>
      </w:r>
    </w:p>
    <w:p w14:paraId="1AF30877" w14:textId="77777777" w:rsidR="0083359A" w:rsidRPr="007810A5" w:rsidRDefault="0083359A" w:rsidP="00392837"/>
    <w:p w14:paraId="154AABCF" w14:textId="125619CD" w:rsidR="00CE6E81" w:rsidRPr="007810A5" w:rsidRDefault="00CE6E81" w:rsidP="00392837">
      <w:r w:rsidRPr="007810A5">
        <w:t xml:space="preserve">FEDERAL </w:t>
      </w:r>
      <w:r w:rsidR="0083359A">
        <w:t xml:space="preserve">EIN </w:t>
      </w:r>
      <w:r w:rsidRPr="007810A5">
        <w:t xml:space="preserve">AND STATE </w:t>
      </w:r>
      <w:r w:rsidR="0083359A">
        <w:t xml:space="preserve">TAX </w:t>
      </w:r>
      <w:r w:rsidRPr="007810A5">
        <w:t>ID</w:t>
      </w:r>
      <w:r w:rsidR="00343F87">
        <w:t xml:space="preserve">: </w:t>
      </w:r>
      <w:r w:rsidR="007810A5">
        <w:t>Do you have federal and state employment ids?</w:t>
      </w:r>
    </w:p>
    <w:p w14:paraId="5B147CCC" w14:textId="77777777" w:rsidR="00CE6E81" w:rsidRDefault="00CE6E81" w:rsidP="00392837"/>
    <w:p w14:paraId="32E6870A" w14:textId="075B0DCD" w:rsidR="00BE3256" w:rsidRDefault="00BE3256" w:rsidP="00392837">
      <w:r>
        <w:t>REPORTING NEW HIRES</w:t>
      </w:r>
      <w:r w:rsidR="00343F87">
        <w:t xml:space="preserve">: </w:t>
      </w:r>
      <w:r>
        <w:t>Do your report new hires to state?</w:t>
      </w:r>
    </w:p>
    <w:p w14:paraId="2D97E580" w14:textId="77777777" w:rsidR="00BE3256" w:rsidRDefault="00BE3256" w:rsidP="00392837"/>
    <w:p w14:paraId="7DBD0443" w14:textId="1CDB5C5E" w:rsidR="00BE3256" w:rsidRDefault="00BE3256" w:rsidP="00392837">
      <w:r>
        <w:t>OFFICE ADDRESS FOR BUSINESS CONTACT PERSON</w:t>
      </w:r>
      <w:r w:rsidR="00343F87">
        <w:t xml:space="preserve">: </w:t>
      </w:r>
      <w:r>
        <w:t>Do you have an office address for business contact?</w:t>
      </w:r>
    </w:p>
    <w:p w14:paraId="1DE90B5E" w14:textId="77777777" w:rsidR="00BE3256" w:rsidRPr="007810A5" w:rsidRDefault="00BE3256" w:rsidP="00BE3256"/>
    <w:p w14:paraId="303820F9" w14:textId="2E97B8E2" w:rsidR="00BE3256" w:rsidRPr="007810A5" w:rsidRDefault="00BE3256" w:rsidP="00BE3256">
      <w:r w:rsidRPr="007810A5">
        <w:t>AGENTS ADDRESS FOR LEGAL NOTICES</w:t>
      </w:r>
      <w:r w:rsidR="00343F87">
        <w:t xml:space="preserve">: </w:t>
      </w:r>
      <w:r>
        <w:t>Do you have an agent’s address for legal purposes?</w:t>
      </w:r>
    </w:p>
    <w:p w14:paraId="189F50AC" w14:textId="77777777" w:rsidR="00BE3256" w:rsidRPr="007810A5" w:rsidRDefault="00BE3256" w:rsidP="00392837"/>
    <w:p w14:paraId="0DF321E7" w14:textId="471A86F3" w:rsidR="00056695" w:rsidRPr="007810A5" w:rsidRDefault="00056695" w:rsidP="00392837">
      <w:r w:rsidRPr="007810A5">
        <w:t>TRADENAME</w:t>
      </w:r>
      <w:r w:rsidR="00343F87">
        <w:t xml:space="preserve">: </w:t>
      </w:r>
      <w:r w:rsidR="007810A5">
        <w:t>Do you have a trade name?</w:t>
      </w:r>
    </w:p>
    <w:p w14:paraId="7455C187" w14:textId="77777777" w:rsidR="00BE3256" w:rsidRDefault="00BE3256" w:rsidP="00056695"/>
    <w:p w14:paraId="2976D853" w14:textId="7E40BB10" w:rsidR="0083359A" w:rsidRPr="007810A5" w:rsidRDefault="00BE3256" w:rsidP="00392837">
      <w:r>
        <w:t xml:space="preserve">ENITY NAME </w:t>
      </w:r>
      <w:r w:rsidR="00343F87">
        <w:t>–</w:t>
      </w:r>
      <w:r>
        <w:t xml:space="preserve"> </w:t>
      </w:r>
      <w:r w:rsidR="00056695" w:rsidRPr="007810A5">
        <w:t>INCORPORATION</w:t>
      </w:r>
      <w:r w:rsidR="00343F87">
        <w:t xml:space="preserve">: </w:t>
      </w:r>
      <w:r w:rsidR="007810A5">
        <w:t>Have you incorporated?</w:t>
      </w:r>
      <w:r w:rsidR="0083359A">
        <w:t xml:space="preserve"> Certificate of Incorporation? Letter of Good Standing as Foreign Corporation? Board consent agreement? Founders stock purchase agreement? Assignment of inventions/intellectual property?</w:t>
      </w:r>
    </w:p>
    <w:p w14:paraId="0E2E9C64" w14:textId="77777777" w:rsidR="0083359A" w:rsidRDefault="0083359A" w:rsidP="0083359A"/>
    <w:p w14:paraId="03377A23" w14:textId="263B8857" w:rsidR="0083359A" w:rsidRDefault="0083359A" w:rsidP="0083359A">
      <w:r>
        <w:t>OPERATING AGREEMENT/BYLAWS</w:t>
      </w:r>
      <w:r w:rsidR="00343F87">
        <w:t xml:space="preserve">: </w:t>
      </w:r>
      <w:r>
        <w:t>Do you have an operating agreement or corporate by-laws?</w:t>
      </w:r>
    </w:p>
    <w:p w14:paraId="2D86E9B3" w14:textId="77777777" w:rsidR="00056695" w:rsidRDefault="00056695" w:rsidP="00392837"/>
    <w:p w14:paraId="45C08358" w14:textId="744AA60E" w:rsidR="0083359A" w:rsidRPr="0083359A" w:rsidRDefault="0083359A" w:rsidP="00392837">
      <w:pPr>
        <w:rPr>
          <w:b/>
        </w:rPr>
      </w:pPr>
      <w:r>
        <w:rPr>
          <w:b/>
        </w:rPr>
        <w:t>INDEPENDENT CONTRACTORS</w:t>
      </w:r>
    </w:p>
    <w:p w14:paraId="057BAA8D" w14:textId="77777777" w:rsidR="0083359A" w:rsidRPr="007810A5" w:rsidRDefault="0083359A" w:rsidP="00392837"/>
    <w:p w14:paraId="0BFA845C" w14:textId="396BDC76" w:rsidR="00056695" w:rsidRPr="007810A5" w:rsidRDefault="00056695" w:rsidP="00392837">
      <w:r w:rsidRPr="007810A5">
        <w:t>INDEPENDENT CONTRACTORS</w:t>
      </w:r>
      <w:r w:rsidR="00343F87">
        <w:t xml:space="preserve">: </w:t>
      </w:r>
      <w:r w:rsidR="007810A5">
        <w:t>Do you have a system</w:t>
      </w:r>
      <w:r w:rsidR="00BE3256">
        <w:t xml:space="preserve"> (W-9, 1099)</w:t>
      </w:r>
      <w:r w:rsidR="007810A5">
        <w:t xml:space="preserve"> for hiring and paying independent contractors?</w:t>
      </w:r>
    </w:p>
    <w:p w14:paraId="2C309D48" w14:textId="77777777" w:rsidR="00CE6E81" w:rsidRDefault="00CE6E81" w:rsidP="00392837"/>
    <w:p w14:paraId="02554206" w14:textId="045457D8" w:rsidR="0083359A" w:rsidRPr="0083359A" w:rsidRDefault="0083359A" w:rsidP="00392837">
      <w:pPr>
        <w:rPr>
          <w:b/>
        </w:rPr>
      </w:pPr>
      <w:r w:rsidRPr="0083359A">
        <w:rPr>
          <w:b/>
        </w:rPr>
        <w:t>FUNDING CYCLES/TIMELINES</w:t>
      </w:r>
    </w:p>
    <w:p w14:paraId="1BD2813A" w14:textId="77777777" w:rsidR="0083359A" w:rsidRPr="007810A5" w:rsidRDefault="0083359A" w:rsidP="00392837"/>
    <w:p w14:paraId="138D90BE" w14:textId="561591BF" w:rsidR="00CE6E81" w:rsidRPr="007810A5" w:rsidRDefault="00CE6E81" w:rsidP="00392837">
      <w:r w:rsidRPr="007810A5">
        <w:t>FUNDING CYCLES</w:t>
      </w:r>
      <w:r w:rsidR="00343F87">
        <w:t xml:space="preserve">: </w:t>
      </w:r>
      <w:r w:rsidR="007810A5">
        <w:t>Do you know what funding cycle you are in?</w:t>
      </w:r>
    </w:p>
    <w:p w14:paraId="19B9A667" w14:textId="77777777" w:rsidR="0083359A" w:rsidRDefault="0083359A" w:rsidP="0083359A">
      <w:pPr>
        <w:widowControl w:val="0"/>
        <w:autoSpaceDE w:val="0"/>
        <w:autoSpaceDN w:val="0"/>
        <w:adjustRightInd w:val="0"/>
        <w:rPr>
          <w:rFonts w:ascii="Times" w:hAnsi="Times" w:cs="Times"/>
          <w:i/>
          <w:iCs/>
        </w:rPr>
      </w:pPr>
    </w:p>
    <w:p w14:paraId="4D48DC0F" w14:textId="560F2E99" w:rsidR="0083359A" w:rsidRPr="00343F87" w:rsidRDefault="0083359A" w:rsidP="0083359A">
      <w:pPr>
        <w:widowControl w:val="0"/>
        <w:autoSpaceDE w:val="0"/>
        <w:autoSpaceDN w:val="0"/>
        <w:adjustRightInd w:val="0"/>
        <w:rPr>
          <w:rFonts w:ascii="Times" w:hAnsi="Times" w:cs="Times"/>
          <w:i/>
          <w:iCs/>
        </w:rPr>
      </w:pPr>
      <w:r>
        <w:rPr>
          <w:rFonts w:ascii="Times" w:hAnsi="Times" w:cs="Times"/>
          <w:i/>
          <w:iCs/>
        </w:rPr>
        <w:t>Seed-Funding</w:t>
      </w:r>
      <w:r w:rsidR="00343F87">
        <w:rPr>
          <w:rFonts w:ascii="Times" w:hAnsi="Times" w:cs="Times"/>
          <w:i/>
          <w:iCs/>
        </w:rPr>
        <w:t xml:space="preserve">: </w:t>
      </w:r>
      <w:r>
        <w:rPr>
          <w:rFonts w:ascii="Times" w:hAnsi="Times" w:cs="Times"/>
        </w:rPr>
        <w:t>TBD</w:t>
      </w:r>
    </w:p>
    <w:p w14:paraId="7F2F14B8" w14:textId="77777777" w:rsidR="0083359A" w:rsidRDefault="0083359A" w:rsidP="0083359A">
      <w:pPr>
        <w:widowControl w:val="0"/>
        <w:autoSpaceDE w:val="0"/>
        <w:autoSpaceDN w:val="0"/>
        <w:adjustRightInd w:val="0"/>
        <w:rPr>
          <w:rFonts w:ascii="Times" w:hAnsi="Times" w:cs="Times"/>
        </w:rPr>
      </w:pPr>
    </w:p>
    <w:p w14:paraId="09868B75" w14:textId="63250043" w:rsidR="0083359A" w:rsidRPr="00343F87" w:rsidRDefault="0083359A" w:rsidP="0083359A">
      <w:pPr>
        <w:widowControl w:val="0"/>
        <w:autoSpaceDE w:val="0"/>
        <w:autoSpaceDN w:val="0"/>
        <w:adjustRightInd w:val="0"/>
        <w:rPr>
          <w:rFonts w:ascii="Times" w:hAnsi="Times" w:cs="Times"/>
          <w:i/>
          <w:iCs/>
        </w:rPr>
      </w:pPr>
      <w:r>
        <w:rPr>
          <w:rFonts w:ascii="Times" w:hAnsi="Times" w:cs="Times"/>
          <w:i/>
          <w:iCs/>
        </w:rPr>
        <w:t>Angel Investors</w:t>
      </w:r>
      <w:r w:rsidR="00343F87">
        <w:rPr>
          <w:rFonts w:ascii="Times" w:hAnsi="Times" w:cs="Times"/>
          <w:i/>
          <w:iCs/>
        </w:rPr>
        <w:t xml:space="preserve">: </w:t>
      </w:r>
      <w:r>
        <w:rPr>
          <w:rFonts w:ascii="Times" w:hAnsi="Times" w:cs="Times"/>
        </w:rPr>
        <w:t>TBD</w:t>
      </w:r>
    </w:p>
    <w:p w14:paraId="09A0AFD2" w14:textId="77777777" w:rsidR="0083359A" w:rsidRDefault="0083359A" w:rsidP="0083359A">
      <w:pPr>
        <w:widowControl w:val="0"/>
        <w:autoSpaceDE w:val="0"/>
        <w:autoSpaceDN w:val="0"/>
        <w:adjustRightInd w:val="0"/>
        <w:rPr>
          <w:rFonts w:ascii="Times" w:hAnsi="Times" w:cs="Times"/>
        </w:rPr>
      </w:pPr>
    </w:p>
    <w:p w14:paraId="485C093D" w14:textId="0393F001" w:rsidR="0083359A" w:rsidRPr="00343F87" w:rsidRDefault="0083359A" w:rsidP="0083359A">
      <w:pPr>
        <w:widowControl w:val="0"/>
        <w:autoSpaceDE w:val="0"/>
        <w:autoSpaceDN w:val="0"/>
        <w:adjustRightInd w:val="0"/>
        <w:rPr>
          <w:rFonts w:ascii="Times" w:hAnsi="Times" w:cs="Times"/>
          <w:i/>
          <w:iCs/>
        </w:rPr>
      </w:pPr>
      <w:r>
        <w:rPr>
          <w:rFonts w:ascii="Times" w:hAnsi="Times" w:cs="Times"/>
          <w:i/>
          <w:iCs/>
        </w:rPr>
        <w:t>Venture Capital</w:t>
      </w:r>
      <w:r w:rsidR="00343F87">
        <w:rPr>
          <w:rFonts w:ascii="Times" w:hAnsi="Times" w:cs="Times"/>
          <w:i/>
          <w:iCs/>
        </w:rPr>
        <w:t xml:space="preserve">: </w:t>
      </w:r>
      <w:r>
        <w:rPr>
          <w:rFonts w:ascii="Times" w:hAnsi="Times" w:cs="Times"/>
        </w:rPr>
        <w:t>TBD</w:t>
      </w:r>
    </w:p>
    <w:p w14:paraId="0DDB4C4B" w14:textId="77777777" w:rsidR="0083359A" w:rsidRDefault="0083359A" w:rsidP="0083359A">
      <w:pPr>
        <w:widowControl w:val="0"/>
        <w:autoSpaceDE w:val="0"/>
        <w:autoSpaceDN w:val="0"/>
        <w:adjustRightInd w:val="0"/>
        <w:rPr>
          <w:rFonts w:ascii="Times" w:hAnsi="Times" w:cs="Times"/>
        </w:rPr>
      </w:pPr>
    </w:p>
    <w:p w14:paraId="7E8E7250" w14:textId="3FEFB01E" w:rsidR="0083359A" w:rsidRPr="00343F87" w:rsidRDefault="0083359A" w:rsidP="0083359A">
      <w:pPr>
        <w:widowControl w:val="0"/>
        <w:autoSpaceDE w:val="0"/>
        <w:autoSpaceDN w:val="0"/>
        <w:adjustRightInd w:val="0"/>
        <w:rPr>
          <w:rFonts w:ascii="Times" w:hAnsi="Times" w:cs="Times"/>
          <w:i/>
          <w:iCs/>
        </w:rPr>
      </w:pPr>
      <w:r>
        <w:rPr>
          <w:rFonts w:ascii="Times" w:hAnsi="Times" w:cs="Times"/>
          <w:i/>
          <w:iCs/>
        </w:rPr>
        <w:t>Series A</w:t>
      </w:r>
      <w:r w:rsidR="00343F87">
        <w:rPr>
          <w:rFonts w:ascii="Times" w:hAnsi="Times" w:cs="Times"/>
          <w:i/>
          <w:iCs/>
        </w:rPr>
        <w:t xml:space="preserve">, B, C: </w:t>
      </w:r>
      <w:r>
        <w:rPr>
          <w:rFonts w:ascii="Times" w:hAnsi="Times" w:cs="Times"/>
        </w:rPr>
        <w:t>TBD</w:t>
      </w:r>
    </w:p>
    <w:p w14:paraId="39C463BE" w14:textId="77777777" w:rsidR="0083359A" w:rsidRDefault="0083359A" w:rsidP="0083359A">
      <w:pPr>
        <w:widowControl w:val="0"/>
        <w:autoSpaceDE w:val="0"/>
        <w:autoSpaceDN w:val="0"/>
        <w:adjustRightInd w:val="0"/>
        <w:rPr>
          <w:rFonts w:ascii="Times" w:hAnsi="Times" w:cs="Times"/>
        </w:rPr>
      </w:pPr>
    </w:p>
    <w:p w14:paraId="52156467" w14:textId="767D4C94" w:rsidR="0083359A" w:rsidRPr="00343F87" w:rsidRDefault="0083359A" w:rsidP="0083359A">
      <w:pPr>
        <w:widowControl w:val="0"/>
        <w:autoSpaceDE w:val="0"/>
        <w:autoSpaceDN w:val="0"/>
        <w:adjustRightInd w:val="0"/>
        <w:rPr>
          <w:rFonts w:ascii="Times" w:hAnsi="Times" w:cs="Times"/>
          <w:i/>
          <w:iCs/>
        </w:rPr>
      </w:pPr>
      <w:r>
        <w:rPr>
          <w:rFonts w:ascii="Times" w:hAnsi="Times" w:cs="Times"/>
          <w:i/>
          <w:iCs/>
        </w:rPr>
        <w:t>IPO</w:t>
      </w:r>
      <w:r w:rsidR="00343F87">
        <w:rPr>
          <w:rFonts w:ascii="Times" w:hAnsi="Times" w:cs="Times"/>
          <w:i/>
          <w:iCs/>
        </w:rPr>
        <w:t xml:space="preserve">: </w:t>
      </w:r>
      <w:r>
        <w:rPr>
          <w:rFonts w:ascii="Times" w:hAnsi="Times" w:cs="Times"/>
        </w:rPr>
        <w:t>TBD</w:t>
      </w:r>
    </w:p>
    <w:p w14:paraId="527270D8" w14:textId="77777777" w:rsidR="00BE3256" w:rsidRDefault="00BE3256" w:rsidP="00BE3256"/>
    <w:p w14:paraId="32BAB377" w14:textId="3890FD5F" w:rsidR="0083359A" w:rsidRPr="0083359A" w:rsidRDefault="0083359A" w:rsidP="00BE3256">
      <w:pPr>
        <w:rPr>
          <w:b/>
        </w:rPr>
      </w:pPr>
      <w:r w:rsidRPr="0083359A">
        <w:rPr>
          <w:b/>
        </w:rPr>
        <w:t>RECORDS NEEDED FOR TAX FILING</w:t>
      </w:r>
    </w:p>
    <w:p w14:paraId="3F83A656" w14:textId="77777777" w:rsidR="0083359A" w:rsidRPr="007810A5" w:rsidRDefault="0083359A" w:rsidP="00BE3256"/>
    <w:p w14:paraId="7A516581" w14:textId="7C5F440D" w:rsidR="00BE3256" w:rsidRPr="007810A5" w:rsidRDefault="00BE3256" w:rsidP="00BE3256">
      <w:r w:rsidRPr="007810A5">
        <w:t>RECORDS NEEDED FOR TAX FILING</w:t>
      </w:r>
      <w:r w:rsidR="00343F87">
        <w:t xml:space="preserve">: </w:t>
      </w:r>
      <w:r>
        <w:t>Do you have a system for keeping track of all documents needed to file your taxes?</w:t>
      </w:r>
    </w:p>
    <w:p w14:paraId="33DFC437" w14:textId="77777777" w:rsidR="00BE3256" w:rsidRDefault="00BE3256"/>
    <w:p w14:paraId="3EB1CE40" w14:textId="2AF3E171" w:rsidR="00BE3256" w:rsidRDefault="00BE3256">
      <w:r>
        <w:t>PERSONAL PROPERTY TAX RETURN</w:t>
      </w:r>
    </w:p>
    <w:p w14:paraId="4D5758BB" w14:textId="77777777" w:rsidR="00BE3256" w:rsidRDefault="00BE3256"/>
    <w:p w14:paraId="691C67EB" w14:textId="77298C9F" w:rsidR="00BE3256" w:rsidRDefault="00BE3256">
      <w:r>
        <w:t>SALES AND USE TAX</w:t>
      </w:r>
    </w:p>
    <w:p w14:paraId="01CB813C" w14:textId="77777777" w:rsidR="00BE3256" w:rsidRDefault="00BE3256"/>
    <w:p w14:paraId="1004A7F4" w14:textId="67BC26AC" w:rsidR="00BE3256" w:rsidRDefault="00BE3256">
      <w:r>
        <w:t>DELAWARE FRANCHISE TAX RETURN</w:t>
      </w:r>
    </w:p>
    <w:p w14:paraId="1DABED52" w14:textId="77777777" w:rsidR="00BE3256" w:rsidRDefault="00BE3256"/>
    <w:p w14:paraId="3824840E" w14:textId="2A936756" w:rsidR="00BE3256" w:rsidRDefault="00BE3256">
      <w:r>
        <w:t>INCOME TAX RETURN</w:t>
      </w:r>
    </w:p>
    <w:p w14:paraId="6BEAD251" w14:textId="77777777" w:rsidR="00BE3256" w:rsidRDefault="00BE3256"/>
    <w:p w14:paraId="68B4C874" w14:textId="2D2F013A" w:rsidR="0083359A" w:rsidRPr="003764F2" w:rsidRDefault="0083359A" w:rsidP="003764F2">
      <w:pPr>
        <w:widowControl w:val="0"/>
        <w:autoSpaceDE w:val="0"/>
        <w:autoSpaceDN w:val="0"/>
        <w:adjustRightInd w:val="0"/>
        <w:jc w:val="both"/>
        <w:rPr>
          <w:rFonts w:ascii="Cambria" w:hAnsi="Cambria" w:cs="Cambria"/>
          <w:i/>
          <w:iCs/>
        </w:rPr>
      </w:pPr>
      <w:r>
        <w:rPr>
          <w:rFonts w:ascii="Cambria" w:hAnsi="Cambria" w:cs="Cambria"/>
          <w:i/>
          <w:iCs/>
        </w:rPr>
        <w:t xml:space="preserve">Form 1099s </w:t>
      </w:r>
      <w:r w:rsidR="00343F87">
        <w:rPr>
          <w:rFonts w:ascii="Cambria" w:hAnsi="Cambria" w:cs="Cambria"/>
          <w:i/>
          <w:iCs/>
        </w:rPr>
        <w:t xml:space="preserve">: </w:t>
      </w:r>
      <w:r>
        <w:rPr>
          <w:rFonts w:ascii="Cambria" w:hAnsi="Cambria" w:cs="Cambria"/>
        </w:rPr>
        <w:t>Taxpayers are required to send service providers they pay more than $600 during the year a Form 1099 to document the payment for services.  If you are required to file Form 1099s, please provide the following:</w:t>
      </w:r>
      <w:r w:rsidR="003764F2">
        <w:rPr>
          <w:rFonts w:ascii="Cambria" w:hAnsi="Cambria" w:cs="Cambria"/>
          <w:i/>
          <w:iCs/>
        </w:rPr>
        <w:t xml:space="preserve"> </w:t>
      </w:r>
      <w:r>
        <w:rPr>
          <w:rFonts w:ascii="Cambria" w:hAnsi="Cambria" w:cs="Cambria"/>
        </w:rPr>
        <w:t>Copy of a completed Form W-9 signed by the service provider, or their name, address, social security number or employer identification number, and type of entity (Individual, partnership, S Corp, Corp, etc.).</w:t>
      </w:r>
      <w:r w:rsidR="003764F2">
        <w:rPr>
          <w:rFonts w:ascii="Cambria" w:hAnsi="Cambria" w:cs="Cambria"/>
          <w:i/>
          <w:iCs/>
        </w:rPr>
        <w:t xml:space="preserve"> </w:t>
      </w:r>
      <w:r>
        <w:rPr>
          <w:rFonts w:ascii="Cambria" w:hAnsi="Cambria" w:cs="Cambria"/>
        </w:rPr>
        <w:t>Amount that you paid this service provider during the 2014 tax year</w:t>
      </w:r>
      <w:r w:rsidR="003764F2">
        <w:rPr>
          <w:rFonts w:ascii="Cambria" w:hAnsi="Cambria" w:cs="Cambria"/>
          <w:i/>
          <w:iCs/>
        </w:rPr>
        <w:t xml:space="preserve">.  </w:t>
      </w:r>
      <w:r>
        <w:rPr>
          <w:rFonts w:ascii="Cambria" w:hAnsi="Cambria" w:cs="Cambria"/>
        </w:rPr>
        <w:t>Always include amounts paid to attorneys, even if it is less than $600</w:t>
      </w:r>
    </w:p>
    <w:p w14:paraId="7A7B0A0A" w14:textId="77777777" w:rsidR="0083359A" w:rsidRDefault="0083359A" w:rsidP="0083359A">
      <w:pPr>
        <w:widowControl w:val="0"/>
        <w:autoSpaceDE w:val="0"/>
        <w:autoSpaceDN w:val="0"/>
        <w:adjustRightInd w:val="0"/>
        <w:jc w:val="both"/>
        <w:rPr>
          <w:rFonts w:ascii="Cambria" w:hAnsi="Cambria" w:cs="Cambria"/>
        </w:rPr>
      </w:pPr>
    </w:p>
    <w:p w14:paraId="0DA0FC8F" w14:textId="6C4E1BC0" w:rsidR="0083359A" w:rsidRPr="00343F87" w:rsidRDefault="0083359A" w:rsidP="0083359A">
      <w:pPr>
        <w:widowControl w:val="0"/>
        <w:autoSpaceDE w:val="0"/>
        <w:autoSpaceDN w:val="0"/>
        <w:adjustRightInd w:val="0"/>
        <w:jc w:val="both"/>
        <w:rPr>
          <w:rFonts w:ascii="Cambria" w:hAnsi="Cambria" w:cs="Cambria"/>
          <w:i/>
          <w:iCs/>
        </w:rPr>
      </w:pPr>
      <w:r>
        <w:rPr>
          <w:rFonts w:ascii="Cambria" w:hAnsi="Cambria" w:cs="Cambria"/>
          <w:i/>
          <w:iCs/>
        </w:rPr>
        <w:t>Personal Property Tax Return</w:t>
      </w:r>
      <w:r w:rsidR="00343F87">
        <w:rPr>
          <w:rFonts w:ascii="Cambria" w:hAnsi="Cambria" w:cs="Cambria"/>
          <w:i/>
          <w:iCs/>
        </w:rPr>
        <w:t xml:space="preserve">: </w:t>
      </w:r>
      <w:r>
        <w:rPr>
          <w:rFonts w:ascii="Cambria" w:hAnsi="Cambria" w:cs="Cambria"/>
        </w:rPr>
        <w:t>Taxpayers are required to pay personal property tax on depreciable equipment used in business.  Please provide a list of equipment purchased greater than $1,000 during the 2014 tax year.</w:t>
      </w:r>
    </w:p>
    <w:p w14:paraId="7405AE3F" w14:textId="77777777" w:rsidR="0083359A" w:rsidRDefault="0083359A" w:rsidP="0083359A">
      <w:pPr>
        <w:widowControl w:val="0"/>
        <w:autoSpaceDE w:val="0"/>
        <w:autoSpaceDN w:val="0"/>
        <w:adjustRightInd w:val="0"/>
        <w:jc w:val="both"/>
        <w:rPr>
          <w:rFonts w:ascii="Cambria" w:hAnsi="Cambria" w:cs="Cambria"/>
        </w:rPr>
      </w:pPr>
    </w:p>
    <w:p w14:paraId="61ACBD54" w14:textId="0054DAA4" w:rsidR="0083359A" w:rsidRPr="00343F87" w:rsidRDefault="0083359A" w:rsidP="0083359A">
      <w:pPr>
        <w:widowControl w:val="0"/>
        <w:autoSpaceDE w:val="0"/>
        <w:autoSpaceDN w:val="0"/>
        <w:adjustRightInd w:val="0"/>
        <w:jc w:val="both"/>
        <w:rPr>
          <w:rFonts w:ascii="Cambria" w:hAnsi="Cambria" w:cs="Cambria"/>
          <w:i/>
          <w:iCs/>
        </w:rPr>
      </w:pPr>
      <w:r>
        <w:rPr>
          <w:rFonts w:ascii="Cambria" w:hAnsi="Cambria" w:cs="Cambria"/>
          <w:i/>
          <w:iCs/>
        </w:rPr>
        <w:t>Sales &amp; Use Tax</w:t>
      </w:r>
      <w:r w:rsidR="00343F87">
        <w:rPr>
          <w:rFonts w:ascii="Cambria" w:hAnsi="Cambria" w:cs="Cambria"/>
          <w:i/>
          <w:iCs/>
        </w:rPr>
        <w:t xml:space="preserve">: </w:t>
      </w:r>
      <w:r>
        <w:rPr>
          <w:rFonts w:ascii="Cambria" w:hAnsi="Cambria" w:cs="Cambria"/>
        </w:rPr>
        <w:t>Taxpayers are required to pay use tax on purchases used in their business were no sales tax was paid at the time of purchase.  Most often, these are online purchases of office supplies and equipment.  Please provide a list of supplies and equipment that was purchased and used by the company.  Please include the amount and date of purchase.</w:t>
      </w:r>
    </w:p>
    <w:p w14:paraId="3AE818D5" w14:textId="77777777" w:rsidR="0083359A" w:rsidRDefault="0083359A" w:rsidP="0083359A">
      <w:pPr>
        <w:widowControl w:val="0"/>
        <w:autoSpaceDE w:val="0"/>
        <w:autoSpaceDN w:val="0"/>
        <w:adjustRightInd w:val="0"/>
        <w:jc w:val="both"/>
        <w:rPr>
          <w:rFonts w:ascii="Cambria" w:hAnsi="Cambria" w:cs="Cambria"/>
        </w:rPr>
      </w:pPr>
    </w:p>
    <w:p w14:paraId="117541B1" w14:textId="1FA56638" w:rsidR="0083359A" w:rsidRPr="003764F2" w:rsidRDefault="0083359A" w:rsidP="003764F2">
      <w:pPr>
        <w:widowControl w:val="0"/>
        <w:autoSpaceDE w:val="0"/>
        <w:autoSpaceDN w:val="0"/>
        <w:adjustRightInd w:val="0"/>
        <w:jc w:val="both"/>
        <w:rPr>
          <w:rFonts w:ascii="Cambria" w:hAnsi="Cambria" w:cs="Cambria"/>
          <w:i/>
          <w:iCs/>
        </w:rPr>
      </w:pPr>
      <w:r>
        <w:rPr>
          <w:rFonts w:ascii="Cambria" w:hAnsi="Cambria" w:cs="Cambria"/>
          <w:i/>
          <w:iCs/>
        </w:rPr>
        <w:t>Delaware Franchise Tax Return</w:t>
      </w:r>
      <w:r w:rsidR="00343F87">
        <w:rPr>
          <w:rFonts w:ascii="Cambria" w:hAnsi="Cambria" w:cs="Cambria"/>
          <w:i/>
          <w:iCs/>
        </w:rPr>
        <w:t xml:space="preserve">: </w:t>
      </w:r>
      <w:r>
        <w:rPr>
          <w:rFonts w:ascii="Cambria" w:hAnsi="Cambria" w:cs="Cambria"/>
        </w:rPr>
        <w:t>Taxpayers incorporated in Delaware are required to annual file a Delaware Franchise Tax Return.  Please provide the following as of December 31, 2014:</w:t>
      </w:r>
      <w:r w:rsidR="003764F2">
        <w:rPr>
          <w:rFonts w:ascii="Cambria" w:hAnsi="Cambria" w:cs="Cambria"/>
          <w:i/>
          <w:iCs/>
        </w:rPr>
        <w:t xml:space="preserve"> </w:t>
      </w:r>
      <w:r>
        <w:rPr>
          <w:rFonts w:ascii="Cambria" w:hAnsi="Cambria" w:cs="Cambria"/>
        </w:rPr>
        <w:t>Number of common and preferred stock issued</w:t>
      </w:r>
      <w:r w:rsidR="003764F2">
        <w:rPr>
          <w:rFonts w:ascii="Cambria" w:hAnsi="Cambria" w:cs="Cambria"/>
          <w:i/>
          <w:iCs/>
        </w:rPr>
        <w:t xml:space="preserve">, </w:t>
      </w:r>
      <w:r>
        <w:rPr>
          <w:rFonts w:ascii="Cambria" w:hAnsi="Cambria" w:cs="Cambria"/>
        </w:rPr>
        <w:t>Copy of Taxpayer’s balance sheet</w:t>
      </w:r>
      <w:r w:rsidR="003764F2">
        <w:rPr>
          <w:rFonts w:ascii="Cambria" w:hAnsi="Cambria" w:cs="Cambria"/>
          <w:i/>
          <w:iCs/>
        </w:rPr>
        <w:t xml:space="preserve">, </w:t>
      </w:r>
      <w:r>
        <w:rPr>
          <w:rFonts w:ascii="Cambria" w:hAnsi="Cambria" w:cs="Cambria"/>
        </w:rPr>
        <w:t>List of Officers and Directors</w:t>
      </w:r>
      <w:r w:rsidR="003764F2">
        <w:rPr>
          <w:rFonts w:ascii="Cambria" w:hAnsi="Cambria" w:cs="Cambria"/>
        </w:rPr>
        <w:t>.</w:t>
      </w:r>
    </w:p>
    <w:p w14:paraId="5A65D175" w14:textId="77777777" w:rsidR="0083359A" w:rsidRDefault="0083359A" w:rsidP="0083359A">
      <w:pPr>
        <w:widowControl w:val="0"/>
        <w:autoSpaceDE w:val="0"/>
        <w:autoSpaceDN w:val="0"/>
        <w:adjustRightInd w:val="0"/>
        <w:jc w:val="both"/>
        <w:rPr>
          <w:rFonts w:ascii="Cambria" w:hAnsi="Cambria" w:cs="Cambria"/>
        </w:rPr>
      </w:pPr>
    </w:p>
    <w:p w14:paraId="69082891" w14:textId="313CF643" w:rsidR="0083359A" w:rsidRDefault="0083359A" w:rsidP="003764F2">
      <w:pPr>
        <w:widowControl w:val="0"/>
        <w:autoSpaceDE w:val="0"/>
        <w:autoSpaceDN w:val="0"/>
        <w:adjustRightInd w:val="0"/>
        <w:jc w:val="both"/>
        <w:rPr>
          <w:rFonts w:ascii="Cambria" w:hAnsi="Cambria" w:cs="Cambria"/>
        </w:rPr>
      </w:pPr>
      <w:r>
        <w:rPr>
          <w:rFonts w:ascii="Cambria" w:hAnsi="Cambria" w:cs="Cambria"/>
          <w:i/>
          <w:iCs/>
        </w:rPr>
        <w:t>Income Tax Returns</w:t>
      </w:r>
      <w:r w:rsidR="00343F87">
        <w:rPr>
          <w:rFonts w:ascii="Cambria" w:hAnsi="Cambria" w:cs="Cambria"/>
        </w:rPr>
        <w:t xml:space="preserve">: </w:t>
      </w:r>
      <w:r>
        <w:rPr>
          <w:rFonts w:ascii="Cambria" w:hAnsi="Cambria" w:cs="Cambria"/>
        </w:rPr>
        <w:t>Taxpayers are required to file annual income tax returns.  Please provide the following information as of December 31, 2014 unless otherwise noted:</w:t>
      </w:r>
      <w:r w:rsidR="003764F2">
        <w:rPr>
          <w:rFonts w:ascii="Cambria" w:hAnsi="Cambria" w:cs="Cambria"/>
        </w:rPr>
        <w:t xml:space="preserve"> </w:t>
      </w:r>
      <w:r>
        <w:rPr>
          <w:rFonts w:ascii="Cambria" w:hAnsi="Cambria" w:cs="Cambria"/>
        </w:rPr>
        <w:t>Reconciled Balance Sheet &amp; Income Statement or backup of accounting files</w:t>
      </w:r>
      <w:r w:rsidR="003764F2">
        <w:rPr>
          <w:rFonts w:ascii="Cambria" w:hAnsi="Cambria" w:cs="Cambria"/>
        </w:rPr>
        <w:t xml:space="preserve">, </w:t>
      </w:r>
      <w:r>
        <w:rPr>
          <w:rFonts w:ascii="Cambria" w:hAnsi="Cambria" w:cs="Cambria"/>
        </w:rPr>
        <w:t>Bank Statements for all accounts</w:t>
      </w:r>
      <w:r w:rsidR="003764F2">
        <w:rPr>
          <w:rFonts w:ascii="Cambria" w:hAnsi="Cambria" w:cs="Cambria"/>
        </w:rPr>
        <w:t xml:space="preserve">, </w:t>
      </w:r>
      <w:r>
        <w:rPr>
          <w:rFonts w:ascii="Cambria" w:hAnsi="Cambria" w:cs="Cambria"/>
        </w:rPr>
        <w:t>Credit card &amp; Loan statements for all accounts</w:t>
      </w:r>
      <w:r w:rsidR="003764F2">
        <w:rPr>
          <w:rFonts w:ascii="Cambria" w:hAnsi="Cambria" w:cs="Cambria"/>
        </w:rPr>
        <w:t xml:space="preserve">, </w:t>
      </w:r>
      <w:r>
        <w:rPr>
          <w:rFonts w:ascii="Cambria" w:hAnsi="Cambria" w:cs="Cambria"/>
        </w:rPr>
        <w:t>List of new equipment purchased during tax year (greater than $1,000</w:t>
      </w:r>
      <w:r w:rsidR="003764F2">
        <w:rPr>
          <w:rFonts w:ascii="Cambria" w:hAnsi="Cambria" w:cs="Cambria"/>
        </w:rPr>
        <w:t xml:space="preserve">), </w:t>
      </w:r>
      <w:r>
        <w:rPr>
          <w:rFonts w:ascii="Cambria" w:hAnsi="Cambria" w:cs="Cambria"/>
        </w:rPr>
        <w:t>Documents related to the issuance of convertible notes, equity or other capital transactions, including year-end capitalization table (if applicable)</w:t>
      </w:r>
      <w:r w:rsidR="003764F2">
        <w:rPr>
          <w:rFonts w:ascii="Cambria" w:hAnsi="Cambria" w:cs="Cambria"/>
        </w:rPr>
        <w:t xml:space="preserve">, </w:t>
      </w:r>
      <w:r>
        <w:rPr>
          <w:rFonts w:ascii="Cambria" w:hAnsi="Cambria" w:cs="Cambria"/>
        </w:rPr>
        <w:t>List of officer health insurance premiums paid by company</w:t>
      </w:r>
      <w:r w:rsidR="003764F2">
        <w:rPr>
          <w:rFonts w:ascii="Cambria" w:hAnsi="Cambria" w:cs="Cambria"/>
        </w:rPr>
        <w:t xml:space="preserve">, </w:t>
      </w:r>
      <w:r>
        <w:rPr>
          <w:rFonts w:ascii="Cambria" w:hAnsi="Cambria" w:cs="Cambria"/>
        </w:rPr>
        <w:t>List of officer life in</w:t>
      </w:r>
      <w:r w:rsidR="003764F2">
        <w:rPr>
          <w:rFonts w:ascii="Cambria" w:hAnsi="Cambria" w:cs="Cambria"/>
        </w:rPr>
        <w:t xml:space="preserve">surance premiums paid by company, </w:t>
      </w:r>
      <w:bookmarkStart w:id="0" w:name="_GoBack"/>
      <w:bookmarkEnd w:id="0"/>
      <w:r>
        <w:rPr>
          <w:rFonts w:ascii="Cambria" w:hAnsi="Cambria" w:cs="Cambria"/>
        </w:rPr>
        <w:t>Documents related to employee compensation &amp; benefits including: year-end payroll tax returns: 4</w:t>
      </w:r>
      <w:r>
        <w:rPr>
          <w:rFonts w:ascii="Cambria" w:hAnsi="Cambria" w:cs="Cambria"/>
          <w:vertAlign w:val="superscript"/>
        </w:rPr>
        <w:t>th</w:t>
      </w:r>
      <w:r>
        <w:rPr>
          <w:rFonts w:ascii="Cambria" w:hAnsi="Cambria" w:cs="Cambria"/>
        </w:rPr>
        <w:t xml:space="preserve"> quarter forms: 941, 941N, State Unemployment, form W-3 &amp; Form 940.</w:t>
      </w:r>
    </w:p>
    <w:p w14:paraId="73F01618" w14:textId="77777777" w:rsidR="00BE3256" w:rsidRDefault="00BE3256"/>
    <w:sectPr w:rsidR="00BE3256" w:rsidSect="008A5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837"/>
    <w:rsid w:val="00056695"/>
    <w:rsid w:val="00106C9F"/>
    <w:rsid w:val="00175897"/>
    <w:rsid w:val="001B2403"/>
    <w:rsid w:val="00343F87"/>
    <w:rsid w:val="003764F2"/>
    <w:rsid w:val="00392837"/>
    <w:rsid w:val="00671D09"/>
    <w:rsid w:val="006A4B36"/>
    <w:rsid w:val="007810A5"/>
    <w:rsid w:val="0083359A"/>
    <w:rsid w:val="008A50F9"/>
    <w:rsid w:val="00BE3256"/>
    <w:rsid w:val="00C653F3"/>
    <w:rsid w:val="00CE6E81"/>
    <w:rsid w:val="00FF2E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7BC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927</Words>
  <Characters>5285</Characters>
  <Application>Microsoft Macintosh Word</Application>
  <DocSecurity>0</DocSecurity>
  <Lines>44</Lines>
  <Paragraphs>12</Paragraphs>
  <ScaleCrop>false</ScaleCrop>
  <Company/>
  <LinksUpToDate>false</LinksUpToDate>
  <CharactersWithSpaces>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Mac-2</cp:lastModifiedBy>
  <cp:revision>10</cp:revision>
  <dcterms:created xsi:type="dcterms:W3CDTF">2015-02-10T21:42:00Z</dcterms:created>
  <dcterms:modified xsi:type="dcterms:W3CDTF">2015-05-06T23:01:00Z</dcterms:modified>
</cp:coreProperties>
</file>